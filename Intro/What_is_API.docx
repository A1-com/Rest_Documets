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A2F" w:rsidRPr="001445C8" w:rsidRDefault="00E15407" w:rsidP="00E15407">
      <w:pPr>
        <w:rPr>
          <w:rStyle w:val="IntenseReference"/>
          <w:b w:val="0"/>
          <w:sz w:val="32"/>
          <w:u w:val="single"/>
        </w:rPr>
      </w:pPr>
      <w:r w:rsidRPr="001445C8">
        <w:rPr>
          <w:rStyle w:val="IntenseReference"/>
          <w:b w:val="0"/>
          <w:sz w:val="32"/>
          <w:u w:val="single"/>
        </w:rPr>
        <w:t>What is API</w:t>
      </w:r>
      <w:r w:rsidR="00BC6A2F" w:rsidRPr="001445C8">
        <w:rPr>
          <w:rStyle w:val="IntenseReference"/>
          <w:b w:val="0"/>
          <w:sz w:val="32"/>
          <w:u w:val="single"/>
        </w:rPr>
        <w:t xml:space="preserve"> </w:t>
      </w:r>
      <w:bookmarkStart w:id="0" w:name="_GoBack"/>
      <w:bookmarkEnd w:id="0"/>
    </w:p>
    <w:p w:rsidR="00E15407" w:rsidRPr="001445C8" w:rsidRDefault="00E15407" w:rsidP="00E15407">
      <w:pPr>
        <w:rPr>
          <w:rStyle w:val="IntenseReference"/>
          <w:b w:val="0"/>
          <w:sz w:val="32"/>
          <w:u w:val="single"/>
        </w:rPr>
      </w:pPr>
    </w:p>
    <w:p w:rsidR="00E56F94" w:rsidRPr="001445C8" w:rsidRDefault="00E15407" w:rsidP="00E56F94">
      <w:pPr>
        <w:pStyle w:val="ListParagraph"/>
        <w:numPr>
          <w:ilvl w:val="0"/>
          <w:numId w:val="26"/>
        </w:numPr>
        <w:rPr>
          <w:bCs/>
          <w:smallCaps/>
          <w:color w:val="1F4E79" w:themeColor="accent1" w:themeShade="80"/>
          <w:spacing w:val="5"/>
          <w:sz w:val="32"/>
          <w:u w:val="single"/>
        </w:rPr>
      </w:pPr>
      <w:r w:rsidRPr="001445C8">
        <w:rPr>
          <w:rFonts w:ascii="Georgia" w:hAnsi="Georgia"/>
          <w:color w:val="333333"/>
          <w:sz w:val="23"/>
          <w:szCs w:val="23"/>
        </w:rPr>
        <w:t>You can consider an API as the alternative "user interface" that software uses to interact with other software.</w:t>
      </w:r>
    </w:p>
    <w:p w:rsidR="00E56F94" w:rsidRPr="001445C8" w:rsidRDefault="00E15407" w:rsidP="00E56F94">
      <w:pPr>
        <w:pStyle w:val="ListParagraph"/>
        <w:numPr>
          <w:ilvl w:val="0"/>
          <w:numId w:val="26"/>
        </w:numPr>
        <w:rPr>
          <w:bCs/>
          <w:smallCaps/>
          <w:color w:val="1F4E79" w:themeColor="accent1" w:themeShade="80"/>
          <w:spacing w:val="5"/>
          <w:sz w:val="32"/>
          <w:u w:val="single"/>
        </w:rPr>
      </w:pPr>
      <w:r w:rsidRPr="001445C8">
        <w:rPr>
          <w:rFonts w:ascii="Georgia" w:hAnsi="Georgia"/>
          <w:color w:val="333333"/>
          <w:sz w:val="23"/>
          <w:szCs w:val="23"/>
        </w:rPr>
        <w:t xml:space="preserve">We humans are familiar with user interfaces that have fancy layouts with buttons, fonts, colors, graphics, </w:t>
      </w:r>
      <w:proofErr w:type="spellStart"/>
      <w:r w:rsidRPr="001445C8">
        <w:rPr>
          <w:rFonts w:ascii="Georgia" w:hAnsi="Georgia"/>
          <w:color w:val="333333"/>
          <w:sz w:val="23"/>
          <w:szCs w:val="23"/>
        </w:rPr>
        <w:t>etc</w:t>
      </w:r>
      <w:proofErr w:type="spellEnd"/>
      <w:r w:rsidRPr="001445C8">
        <w:rPr>
          <w:rFonts w:ascii="Georgia" w:hAnsi="Georgia"/>
          <w:color w:val="333333"/>
          <w:sz w:val="23"/>
          <w:szCs w:val="23"/>
        </w:rPr>
        <w:t xml:space="preserve">; and most of that is unnecessary to a machine.  Machines wouldn't </w:t>
      </w:r>
      <w:proofErr w:type="gramStart"/>
      <w:r w:rsidRPr="001445C8">
        <w:rPr>
          <w:rFonts w:ascii="Georgia" w:hAnsi="Georgia"/>
          <w:color w:val="333333"/>
          <w:sz w:val="23"/>
          <w:szCs w:val="23"/>
        </w:rPr>
        <w:t>open up</w:t>
      </w:r>
      <w:proofErr w:type="gramEnd"/>
      <w:r w:rsidRPr="001445C8">
        <w:rPr>
          <w:rFonts w:ascii="Georgia" w:hAnsi="Georgia"/>
          <w:color w:val="333333"/>
          <w:sz w:val="23"/>
          <w:szCs w:val="23"/>
        </w:rPr>
        <w:t xml:space="preserve"> a program or website, take a screenshot of that section of the monitor.</w:t>
      </w:r>
    </w:p>
    <w:p w:rsidR="00E56F94" w:rsidRPr="001445C8" w:rsidRDefault="00E15407" w:rsidP="00E56F94">
      <w:pPr>
        <w:pStyle w:val="ListParagraph"/>
        <w:numPr>
          <w:ilvl w:val="0"/>
          <w:numId w:val="26"/>
        </w:numPr>
        <w:rPr>
          <w:bCs/>
          <w:smallCaps/>
          <w:color w:val="1F4E79" w:themeColor="accent1" w:themeShade="80"/>
          <w:spacing w:val="5"/>
          <w:sz w:val="32"/>
          <w:u w:val="single"/>
        </w:rPr>
      </w:pPr>
      <w:r w:rsidRPr="001445C8">
        <w:rPr>
          <w:rFonts w:ascii="Georgia" w:hAnsi="Georgia"/>
          <w:color w:val="333333"/>
          <w:sz w:val="23"/>
          <w:szCs w:val="23"/>
        </w:rPr>
        <w:t>Machines just need a shorthand way to do things like checking the current weather or adding an event to your calendar.  That's what an API provides.</w:t>
      </w:r>
    </w:p>
    <w:p w:rsidR="00E15407" w:rsidRPr="001445C8" w:rsidRDefault="00E15407" w:rsidP="00E56F94">
      <w:pPr>
        <w:pStyle w:val="ListParagraph"/>
        <w:numPr>
          <w:ilvl w:val="0"/>
          <w:numId w:val="26"/>
        </w:numPr>
        <w:rPr>
          <w:rStyle w:val="IntenseReference"/>
          <w:b w:val="0"/>
          <w:sz w:val="32"/>
          <w:u w:val="single"/>
        </w:rPr>
      </w:pPr>
      <w:r w:rsidRPr="001445C8">
        <w:rPr>
          <w:rFonts w:ascii="Georgia" w:hAnsi="Georgia"/>
          <w:color w:val="333333"/>
          <w:sz w:val="23"/>
          <w:szCs w:val="23"/>
        </w:rPr>
        <w:t>APIs can be web-based, or specific to a platform.  Google has APIs for search, calendars, translations, etc.  Facebook and Twitter have APIs that allow software to automatically post status updates.  Apple provides many APIs for building iPhone apps.</w:t>
      </w:r>
    </w:p>
    <w:sectPr w:rsidR="00E15407" w:rsidRPr="0014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6964A42"/>
    <w:multiLevelType w:val="hybridMultilevel"/>
    <w:tmpl w:val="D80A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77158"/>
    <w:multiLevelType w:val="hybridMultilevel"/>
    <w:tmpl w:val="FFF28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084234F"/>
    <w:multiLevelType w:val="hybridMultilevel"/>
    <w:tmpl w:val="AAAA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7"/>
  </w:num>
  <w:num w:numId="25">
    <w:abstractNumId w:val="1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yMzW2NDQxNjU3MDFU0lEKTi0uzszPAykwrAUAIEanUSwAAAA="/>
  </w:docVars>
  <w:rsids>
    <w:rsidRoot w:val="00BC6A2F"/>
    <w:rsid w:val="0002293F"/>
    <w:rsid w:val="001445C8"/>
    <w:rsid w:val="005622E0"/>
    <w:rsid w:val="00645252"/>
    <w:rsid w:val="006807C6"/>
    <w:rsid w:val="006D3D74"/>
    <w:rsid w:val="00A9204E"/>
    <w:rsid w:val="00BC6A2F"/>
    <w:rsid w:val="00E15407"/>
    <w:rsid w:val="00E5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C491C-AEEC-42FC-987A-F1D0BB57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BC6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hul.chauh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Anshul</dc:creator>
  <cp:keywords/>
  <dc:description/>
  <cp:lastModifiedBy>Chauhan, Anshul</cp:lastModifiedBy>
  <cp:revision>3</cp:revision>
  <dcterms:created xsi:type="dcterms:W3CDTF">2017-11-27T15:25:00Z</dcterms:created>
  <dcterms:modified xsi:type="dcterms:W3CDTF">2017-11-27T16:26:00Z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